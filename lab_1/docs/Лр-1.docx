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CDB0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05EA093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4942CD64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Учреждение образования</w:t>
      </w:r>
    </w:p>
    <w:p w14:paraId="22CE52B1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0471E99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236DCCAB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Кафедра ЭВМ</w:t>
      </w:r>
    </w:p>
    <w:p w14:paraId="465183FA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4040EF14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1620A344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7D2428BD" w14:textId="7CC34A0C" w:rsidR="00A32A0F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6AFCA545" w14:textId="795D2C18" w:rsidR="003A1EC0" w:rsidRDefault="003A1EC0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06718172" w14:textId="4B7F951B" w:rsidR="003A1EC0" w:rsidRDefault="003A1EC0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78880A77" w14:textId="16067962" w:rsidR="003A1EC0" w:rsidRDefault="003A1EC0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116B6BB6" w14:textId="77777777" w:rsidR="003A1EC0" w:rsidRPr="003A1EC0" w:rsidRDefault="003A1EC0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6F3BCDF9" w14:textId="77777777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6459B846" w14:textId="68C6962F" w:rsidR="00A32A0F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Лабораторная работа № 1</w:t>
      </w:r>
    </w:p>
    <w:p w14:paraId="1D5FA188" w14:textId="77777777" w:rsidR="00252BDD" w:rsidRPr="003A1EC0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«</w:t>
      </w:r>
      <w:r w:rsidR="00252BDD" w:rsidRPr="003A1EC0">
        <w:rPr>
          <w:color w:val="000000" w:themeColor="text1"/>
          <w:sz w:val="28"/>
          <w:szCs w:val="28"/>
        </w:rPr>
        <w:t>Проектирование комбинационных схем с</w:t>
      </w:r>
    </w:p>
    <w:p w14:paraId="60FF4825" w14:textId="78C49E9E" w:rsidR="00A32A0F" w:rsidRPr="003A1EC0" w:rsidRDefault="00252BDD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использованием языка VHDL</w:t>
      </w:r>
      <w:r w:rsidR="00A32A0F" w:rsidRPr="003A1EC0">
        <w:rPr>
          <w:color w:val="000000" w:themeColor="text1"/>
          <w:sz w:val="28"/>
          <w:szCs w:val="28"/>
        </w:rPr>
        <w:t>»</w:t>
      </w:r>
    </w:p>
    <w:p w14:paraId="3C7F90CD" w14:textId="11351D62" w:rsidR="00A32A0F" w:rsidRPr="003A1EC0" w:rsidRDefault="0077368D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Вариант №1</w:t>
      </w:r>
    </w:p>
    <w:p w14:paraId="04E2EEC1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0EE1345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865F78A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AD628D3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4E8E944" w14:textId="610FE70D" w:rsidR="00A32A0F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518C1A1" w14:textId="77777777" w:rsidR="003A1EC0" w:rsidRPr="003A1EC0" w:rsidRDefault="003A1EC0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6499B8A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0E0BBB3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88D8F34" w14:textId="4E36037B" w:rsidR="00A32A0F" w:rsidRPr="003A1EC0" w:rsidRDefault="00A32A0F" w:rsidP="003A1EC0">
      <w:pPr>
        <w:spacing w:line="240" w:lineRule="auto"/>
        <w:ind w:left="4955"/>
        <w:contextualSpacing/>
        <w:jc w:val="left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Выполнил</w:t>
      </w:r>
      <w:r w:rsidR="00252BDD" w:rsidRPr="003A1EC0">
        <w:rPr>
          <w:color w:val="000000" w:themeColor="text1"/>
          <w:sz w:val="28"/>
          <w:szCs w:val="28"/>
        </w:rPr>
        <w:t>и ст. гр. 05050</w:t>
      </w:r>
      <w:r w:rsidR="00881DA6">
        <w:rPr>
          <w:color w:val="000000" w:themeColor="text1"/>
          <w:sz w:val="28"/>
          <w:szCs w:val="28"/>
        </w:rPr>
        <w:t>1</w:t>
      </w:r>
      <w:r w:rsidRPr="003A1EC0">
        <w:rPr>
          <w:color w:val="000000" w:themeColor="text1"/>
          <w:sz w:val="28"/>
          <w:szCs w:val="28"/>
        </w:rPr>
        <w:t>:</w:t>
      </w:r>
    </w:p>
    <w:p w14:paraId="19BB9B2E" w14:textId="5DE2C437" w:rsidR="00A32A0F" w:rsidRPr="003A1EC0" w:rsidRDefault="00881DA6" w:rsidP="003A1EC0">
      <w:pPr>
        <w:spacing w:line="240" w:lineRule="auto"/>
        <w:ind w:left="5664"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Матусевич</w:t>
      </w:r>
      <w:r w:rsidR="00D91D91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С</w:t>
      </w:r>
      <w:r w:rsidR="00D91D91">
        <w:rPr>
          <w:color w:val="000000" w:themeColor="text1"/>
          <w:sz w:val="28"/>
          <w:szCs w:val="28"/>
          <w:lang w:val="be-BY"/>
        </w:rPr>
        <w:t>.</w:t>
      </w:r>
      <w:r>
        <w:rPr>
          <w:color w:val="000000" w:themeColor="text1"/>
          <w:sz w:val="28"/>
          <w:szCs w:val="28"/>
          <w:lang w:val="be-BY"/>
        </w:rPr>
        <w:t>К</w:t>
      </w:r>
      <w:r w:rsidR="00D91D91">
        <w:rPr>
          <w:color w:val="000000" w:themeColor="text1"/>
          <w:sz w:val="28"/>
          <w:szCs w:val="28"/>
          <w:lang w:val="be-BY"/>
        </w:rPr>
        <w:t>.</w:t>
      </w:r>
    </w:p>
    <w:p w14:paraId="4D3CECA8" w14:textId="5FD5976A" w:rsidR="00A32A0F" w:rsidRPr="003A1EC0" w:rsidRDefault="00881DA6" w:rsidP="003A1EC0">
      <w:pPr>
        <w:spacing w:line="240" w:lineRule="auto"/>
        <w:ind w:left="4955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Михайловский</w:t>
      </w:r>
      <w:r w:rsidR="00D91D9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</w:t>
      </w:r>
      <w:r w:rsidR="00D91D9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А</w:t>
      </w:r>
      <w:r w:rsidR="00D91D91">
        <w:rPr>
          <w:color w:val="000000" w:themeColor="text1"/>
          <w:sz w:val="28"/>
          <w:szCs w:val="28"/>
        </w:rPr>
        <w:t>.</w:t>
      </w:r>
    </w:p>
    <w:p w14:paraId="354FC4AB" w14:textId="77777777" w:rsidR="00A32A0F" w:rsidRPr="003A1EC0" w:rsidRDefault="00A32A0F" w:rsidP="003A1EC0">
      <w:pPr>
        <w:spacing w:line="240" w:lineRule="auto"/>
        <w:contextualSpacing/>
        <w:jc w:val="left"/>
        <w:rPr>
          <w:color w:val="000000" w:themeColor="text1"/>
          <w:sz w:val="28"/>
          <w:szCs w:val="28"/>
        </w:rPr>
      </w:pPr>
    </w:p>
    <w:p w14:paraId="5038B394" w14:textId="77777777" w:rsidR="00A32A0F" w:rsidRPr="003A1EC0" w:rsidRDefault="00A32A0F" w:rsidP="003A1EC0">
      <w:pPr>
        <w:spacing w:line="240" w:lineRule="auto"/>
        <w:ind w:left="4955"/>
        <w:contextualSpacing/>
        <w:jc w:val="left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Проверил:</w:t>
      </w:r>
    </w:p>
    <w:p w14:paraId="2A4E1E57" w14:textId="5ACF1787" w:rsidR="00A32A0F" w:rsidRPr="003A1EC0" w:rsidRDefault="00252BDD" w:rsidP="003A1EC0">
      <w:pPr>
        <w:spacing w:line="240" w:lineRule="auto"/>
        <w:ind w:left="4955"/>
        <w:contextualSpacing/>
        <w:jc w:val="left"/>
        <w:rPr>
          <w:color w:val="000000" w:themeColor="text1"/>
          <w:sz w:val="28"/>
          <w:szCs w:val="28"/>
        </w:rPr>
      </w:pPr>
      <w:proofErr w:type="spellStart"/>
      <w:r w:rsidRPr="003A1EC0">
        <w:rPr>
          <w:color w:val="000000" w:themeColor="text1"/>
          <w:sz w:val="28"/>
          <w:szCs w:val="28"/>
        </w:rPr>
        <w:t>Мармузевич</w:t>
      </w:r>
      <w:proofErr w:type="spellEnd"/>
      <w:r w:rsidRPr="003A1EC0">
        <w:rPr>
          <w:color w:val="000000" w:themeColor="text1"/>
          <w:sz w:val="28"/>
          <w:szCs w:val="28"/>
        </w:rPr>
        <w:t xml:space="preserve"> М.А.</w:t>
      </w:r>
    </w:p>
    <w:p w14:paraId="11EEC6D3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04E509E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7776736" w14:textId="01C92378" w:rsidR="00A32A0F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C626E3D" w14:textId="072BE41F" w:rsidR="003A1EC0" w:rsidRDefault="003A1EC0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9DB2818" w14:textId="279DE85A" w:rsidR="003A1EC0" w:rsidRDefault="003A1EC0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FE7910B" w14:textId="77777777" w:rsidR="003A1EC0" w:rsidRPr="003A1EC0" w:rsidRDefault="003A1EC0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ABF43BB" w14:textId="77777777" w:rsidR="00A32A0F" w:rsidRPr="003A1EC0" w:rsidRDefault="00A32A0F" w:rsidP="003A1EC0">
      <w:pPr>
        <w:spacing w:line="24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ADD05D1" w14:textId="2AF935E0" w:rsidR="00A32A0F" w:rsidRPr="003A1EC0" w:rsidRDefault="00A32A0F" w:rsidP="003A1EC0">
      <w:pPr>
        <w:spacing w:line="240" w:lineRule="auto"/>
        <w:ind w:firstLine="0"/>
        <w:contextualSpacing/>
        <w:rPr>
          <w:color w:val="000000" w:themeColor="text1"/>
          <w:sz w:val="28"/>
          <w:szCs w:val="28"/>
        </w:rPr>
      </w:pPr>
    </w:p>
    <w:p w14:paraId="1C350EFA" w14:textId="77777777" w:rsidR="00A32A0F" w:rsidRPr="003A1EC0" w:rsidRDefault="00A32A0F" w:rsidP="003A1EC0">
      <w:pPr>
        <w:spacing w:line="240" w:lineRule="auto"/>
        <w:ind w:firstLine="0"/>
        <w:contextualSpacing/>
        <w:rPr>
          <w:color w:val="000000" w:themeColor="text1"/>
          <w:sz w:val="28"/>
          <w:szCs w:val="28"/>
        </w:rPr>
      </w:pPr>
    </w:p>
    <w:p w14:paraId="1BF27FB6" w14:textId="77777777" w:rsidR="001F0758" w:rsidRPr="003A1EC0" w:rsidRDefault="001F0758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</w:p>
    <w:p w14:paraId="311E3A32" w14:textId="2BB9C019" w:rsidR="00A32A0F" w:rsidRDefault="00A32A0F" w:rsidP="003A1EC0">
      <w:pPr>
        <w:spacing w:line="240" w:lineRule="auto"/>
        <w:ind w:firstLine="0"/>
        <w:contextualSpacing/>
        <w:jc w:val="center"/>
        <w:rPr>
          <w:color w:val="000000" w:themeColor="text1"/>
          <w:sz w:val="28"/>
          <w:szCs w:val="28"/>
        </w:rPr>
      </w:pPr>
      <w:r w:rsidRPr="003A1EC0">
        <w:rPr>
          <w:color w:val="000000" w:themeColor="text1"/>
          <w:sz w:val="28"/>
          <w:szCs w:val="28"/>
        </w:rPr>
        <w:t>Минск</w:t>
      </w:r>
      <w:r w:rsidR="001F0758" w:rsidRPr="00F7241E">
        <w:rPr>
          <w:color w:val="000000" w:themeColor="text1"/>
          <w:sz w:val="28"/>
          <w:szCs w:val="28"/>
        </w:rPr>
        <w:t xml:space="preserve"> </w:t>
      </w:r>
      <w:r w:rsidRPr="003A1EC0">
        <w:rPr>
          <w:color w:val="000000" w:themeColor="text1"/>
          <w:sz w:val="28"/>
          <w:szCs w:val="28"/>
        </w:rPr>
        <w:t>202</w:t>
      </w:r>
      <w:r w:rsidR="00252BDD" w:rsidRPr="003A1EC0">
        <w:rPr>
          <w:color w:val="000000" w:themeColor="text1"/>
          <w:sz w:val="28"/>
          <w:szCs w:val="28"/>
        </w:rPr>
        <w:t>3</w:t>
      </w:r>
    </w:p>
    <w:p w14:paraId="100B393B" w14:textId="02501A56" w:rsidR="00AC4C3A" w:rsidRPr="00AC4C3A" w:rsidRDefault="00AC4C3A" w:rsidP="00AC4C3A">
      <w:pPr>
        <w:pStyle w:val="0"/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>Вариант</w:t>
      </w:r>
      <w:r>
        <w:rPr>
          <w:color w:val="000000" w:themeColor="text1"/>
        </w:rPr>
        <w:t xml:space="preserve"> устройства</w:t>
      </w:r>
    </w:p>
    <w:p w14:paraId="6407A13B" w14:textId="35634AFD" w:rsidR="00C5265D" w:rsidRPr="003A1EC0" w:rsidRDefault="005D2AF6" w:rsidP="003A1EC0">
      <w:pPr>
        <w:pStyle w:val="0"/>
        <w:numPr>
          <w:ilvl w:val="0"/>
          <w:numId w:val="0"/>
        </w:numPr>
        <w:jc w:val="center"/>
        <w:rPr>
          <w:b w:val="0"/>
          <w:bCs w:val="0"/>
          <w:color w:val="000000" w:themeColor="text1"/>
        </w:rPr>
      </w:pPr>
      <w:r>
        <w:rPr>
          <w:noProof/>
        </w:rPr>
        <w:drawing>
          <wp:inline distT="0" distB="0" distL="0" distR="0" wp14:anchorId="58E75B4B" wp14:editId="4923F15E">
            <wp:extent cx="5939790" cy="69640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063F" w14:textId="359296B3" w:rsidR="00C5265D" w:rsidRPr="003A1EC0" w:rsidRDefault="00C5265D" w:rsidP="003A1EC0">
      <w:pPr>
        <w:pStyle w:val="0"/>
        <w:numPr>
          <w:ilvl w:val="0"/>
          <w:numId w:val="0"/>
        </w:numPr>
        <w:ind w:firstLine="709"/>
        <w:jc w:val="center"/>
        <w:rPr>
          <w:b w:val="0"/>
          <w:bCs w:val="0"/>
          <w:color w:val="000000" w:themeColor="text1"/>
        </w:rPr>
      </w:pPr>
    </w:p>
    <w:p w14:paraId="5EE10428" w14:textId="442E4CD0" w:rsidR="003A1EC0" w:rsidRPr="003A1EC0" w:rsidRDefault="00C5265D" w:rsidP="003A1EC0">
      <w:pPr>
        <w:pStyle w:val="0"/>
        <w:numPr>
          <w:ilvl w:val="0"/>
          <w:numId w:val="0"/>
        </w:numPr>
        <w:ind w:firstLine="709"/>
        <w:jc w:val="center"/>
        <w:rPr>
          <w:b w:val="0"/>
          <w:bCs w:val="0"/>
          <w:color w:val="000000" w:themeColor="text1"/>
        </w:rPr>
      </w:pPr>
      <w:r w:rsidRPr="003A1EC0">
        <w:rPr>
          <w:b w:val="0"/>
          <w:bCs w:val="0"/>
          <w:color w:val="000000" w:themeColor="text1"/>
        </w:rPr>
        <w:t xml:space="preserve">Рисунок </w:t>
      </w:r>
      <w:r w:rsidR="005D2AF6">
        <w:rPr>
          <w:b w:val="0"/>
          <w:bCs w:val="0"/>
          <w:color w:val="000000" w:themeColor="text1"/>
        </w:rPr>
        <w:t>1</w:t>
      </w:r>
      <w:r w:rsidRPr="003A1EC0">
        <w:rPr>
          <w:b w:val="0"/>
          <w:bCs w:val="0"/>
          <w:color w:val="000000" w:themeColor="text1"/>
        </w:rPr>
        <w:t xml:space="preserve">.1 – Схема </w:t>
      </w:r>
      <w:r w:rsidR="00AC4C3A">
        <w:rPr>
          <w:b w:val="0"/>
          <w:bCs w:val="0"/>
          <w:color w:val="000000" w:themeColor="text1"/>
        </w:rPr>
        <w:t>АЛУ</w:t>
      </w:r>
    </w:p>
    <w:p w14:paraId="4D16E9CE" w14:textId="5EBD1DF8" w:rsidR="003A1EC0" w:rsidRPr="00AC4C3A" w:rsidRDefault="00AC4C3A" w:rsidP="00AC4C3A">
      <w:pPr>
        <w:spacing w:after="160" w:line="259" w:lineRule="auto"/>
        <w:ind w:firstLine="0"/>
        <w:jc w:val="left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>
        <w:rPr>
          <w:color w:val="000000" w:themeColor="text1"/>
        </w:rPr>
        <w:br w:type="page"/>
      </w:r>
    </w:p>
    <w:p w14:paraId="5BCE5E84" w14:textId="210A3EE1" w:rsidR="00F7241E" w:rsidRDefault="00F7241E" w:rsidP="00F7241E">
      <w:pPr>
        <w:pStyle w:val="0"/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Результаты работы </w:t>
      </w:r>
      <w:r w:rsidR="006E2536">
        <w:rPr>
          <w:color w:val="000000" w:themeColor="text1"/>
        </w:rPr>
        <w:t>устройства</w:t>
      </w:r>
    </w:p>
    <w:p w14:paraId="6273A99C" w14:textId="20DBCAA0" w:rsidR="00F7241E" w:rsidRDefault="00F7241E" w:rsidP="00F7241E">
      <w:pPr>
        <w:pStyle w:val="0"/>
        <w:numPr>
          <w:ilvl w:val="0"/>
          <w:numId w:val="0"/>
        </w:numPr>
        <w:ind w:firstLine="709"/>
        <w:rPr>
          <w:color w:val="000000" w:themeColor="text1"/>
        </w:rPr>
      </w:pPr>
    </w:p>
    <w:p w14:paraId="697BD6FA" w14:textId="4370C2A2" w:rsidR="00F7241E" w:rsidRDefault="00F7241E" w:rsidP="00F7241E">
      <w:pPr>
        <w:pStyle w:val="0"/>
        <w:numPr>
          <w:ilvl w:val="0"/>
          <w:numId w:val="0"/>
        </w:numPr>
        <w:ind w:firstLine="709"/>
        <w:rPr>
          <w:color w:val="000000" w:themeColor="text1"/>
        </w:rPr>
      </w:pPr>
      <w:r w:rsidRPr="00F7241E">
        <w:rPr>
          <w:b w:val="0"/>
          <w:bCs w:val="0"/>
          <w:color w:val="000000" w:themeColor="text1"/>
        </w:rPr>
        <w:t xml:space="preserve">Результат работы разработанного устройства изображен на рисунке </w:t>
      </w:r>
      <w:r w:rsidR="000B0D31">
        <w:rPr>
          <w:b w:val="0"/>
          <w:bCs w:val="0"/>
          <w:color w:val="000000" w:themeColor="text1"/>
        </w:rPr>
        <w:t>2</w:t>
      </w:r>
      <w:r w:rsidRPr="00F7241E">
        <w:rPr>
          <w:b w:val="0"/>
          <w:bCs w:val="0"/>
          <w:color w:val="000000" w:themeColor="text1"/>
        </w:rPr>
        <w:t>.1</w:t>
      </w:r>
      <w:r>
        <w:rPr>
          <w:color w:val="000000" w:themeColor="text1"/>
        </w:rPr>
        <w:t>.</w:t>
      </w:r>
    </w:p>
    <w:p w14:paraId="57E7A734" w14:textId="77777777" w:rsidR="00144F37" w:rsidRDefault="00144F37" w:rsidP="00F7241E">
      <w:pPr>
        <w:pStyle w:val="0"/>
        <w:numPr>
          <w:ilvl w:val="0"/>
          <w:numId w:val="0"/>
        </w:numPr>
        <w:ind w:firstLine="709"/>
        <w:rPr>
          <w:color w:val="000000" w:themeColor="text1"/>
        </w:rPr>
      </w:pPr>
    </w:p>
    <w:p w14:paraId="212699FF" w14:textId="52F2F2DA" w:rsidR="00F7241E" w:rsidRDefault="001230FB" w:rsidP="00144F37">
      <w:pPr>
        <w:pStyle w:val="0"/>
        <w:numPr>
          <w:ilvl w:val="0"/>
          <w:numId w:val="0"/>
        </w:numPr>
        <w:rPr>
          <w:color w:val="000000" w:themeColor="text1"/>
        </w:rPr>
      </w:pPr>
      <w:r>
        <w:rPr>
          <w:noProof/>
        </w:rPr>
        <w:drawing>
          <wp:inline distT="0" distB="0" distL="0" distR="0" wp14:anchorId="4D5B69A4" wp14:editId="28DCB6F6">
            <wp:extent cx="6337190" cy="1099557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359" cy="11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84DF" w14:textId="3D0D7880" w:rsidR="00F7241E" w:rsidRDefault="00F7241E" w:rsidP="00F7241E">
      <w:pPr>
        <w:pStyle w:val="0"/>
        <w:numPr>
          <w:ilvl w:val="0"/>
          <w:numId w:val="0"/>
        </w:numPr>
        <w:rPr>
          <w:color w:val="000000" w:themeColor="text1"/>
        </w:rPr>
      </w:pPr>
    </w:p>
    <w:p w14:paraId="48D4AE20" w14:textId="5039E572" w:rsidR="00321019" w:rsidRDefault="00321019" w:rsidP="00321019">
      <w:pPr>
        <w:pStyle w:val="0"/>
        <w:numPr>
          <w:ilvl w:val="0"/>
          <w:numId w:val="0"/>
        </w:numPr>
        <w:jc w:val="center"/>
        <w:rPr>
          <w:b w:val="0"/>
          <w:bCs w:val="0"/>
          <w:color w:val="000000" w:themeColor="text1"/>
        </w:rPr>
      </w:pPr>
      <w:r w:rsidRPr="00321019">
        <w:rPr>
          <w:b w:val="0"/>
          <w:bCs w:val="0"/>
          <w:color w:val="000000" w:themeColor="text1"/>
        </w:rPr>
        <w:t xml:space="preserve">Рисунок </w:t>
      </w:r>
      <w:r w:rsidR="00AC4C3A">
        <w:rPr>
          <w:b w:val="0"/>
          <w:bCs w:val="0"/>
          <w:color w:val="000000" w:themeColor="text1"/>
        </w:rPr>
        <w:t>2</w:t>
      </w:r>
      <w:r w:rsidRPr="00321019">
        <w:rPr>
          <w:b w:val="0"/>
          <w:bCs w:val="0"/>
          <w:color w:val="000000" w:themeColor="text1"/>
        </w:rPr>
        <w:t>.1 – Результат работы устройства</w:t>
      </w:r>
    </w:p>
    <w:p w14:paraId="6751325E" w14:textId="77777777" w:rsidR="00321019" w:rsidRPr="00321019" w:rsidRDefault="00321019" w:rsidP="00321019">
      <w:pPr>
        <w:pStyle w:val="0"/>
        <w:numPr>
          <w:ilvl w:val="0"/>
          <w:numId w:val="0"/>
        </w:numPr>
        <w:jc w:val="center"/>
        <w:rPr>
          <w:b w:val="0"/>
          <w:bCs w:val="0"/>
          <w:color w:val="000000" w:themeColor="text1"/>
        </w:rPr>
      </w:pPr>
    </w:p>
    <w:p w14:paraId="6A933EF7" w14:textId="37734297" w:rsidR="00CE6969" w:rsidRPr="003A1EC0" w:rsidRDefault="00CE6969" w:rsidP="00F7241E">
      <w:pPr>
        <w:pStyle w:val="0"/>
        <w:ind w:left="0" w:firstLine="709"/>
        <w:rPr>
          <w:color w:val="000000" w:themeColor="text1"/>
        </w:rPr>
      </w:pPr>
      <w:r w:rsidRPr="003A1EC0">
        <w:rPr>
          <w:color w:val="000000" w:themeColor="text1"/>
        </w:rPr>
        <w:t>Выводы</w:t>
      </w:r>
    </w:p>
    <w:p w14:paraId="5E5BDAD4" w14:textId="77777777" w:rsidR="003A1EC0" w:rsidRPr="003A1EC0" w:rsidRDefault="003A1EC0" w:rsidP="00F7241E">
      <w:pPr>
        <w:pStyle w:val="a3"/>
        <w:spacing w:line="240" w:lineRule="auto"/>
        <w:rPr>
          <w:color w:val="000000" w:themeColor="text1"/>
        </w:rPr>
      </w:pPr>
    </w:p>
    <w:p w14:paraId="5FA05D85" w14:textId="67970A0F" w:rsidR="00CE6969" w:rsidRPr="003A1EC0" w:rsidRDefault="003A1EC0" w:rsidP="00F7241E">
      <w:pPr>
        <w:pStyle w:val="a3"/>
        <w:spacing w:line="240" w:lineRule="auto"/>
        <w:rPr>
          <w:color w:val="000000" w:themeColor="text1"/>
        </w:rPr>
      </w:pPr>
      <w:r w:rsidRPr="003A1EC0">
        <w:rPr>
          <w:color w:val="000000" w:themeColor="text1"/>
        </w:rPr>
        <w:t xml:space="preserve">В ходе лабораторной работы были изучены основы языка VHDL и САПР </w:t>
      </w:r>
      <w:proofErr w:type="spellStart"/>
      <w:r w:rsidRPr="003A1EC0">
        <w:rPr>
          <w:color w:val="000000" w:themeColor="text1"/>
        </w:rPr>
        <w:t>Xilinx</w:t>
      </w:r>
      <w:proofErr w:type="spellEnd"/>
      <w:r w:rsidRPr="003A1EC0">
        <w:rPr>
          <w:color w:val="000000" w:themeColor="text1"/>
        </w:rPr>
        <w:t xml:space="preserve"> </w:t>
      </w:r>
      <w:proofErr w:type="spellStart"/>
      <w:r w:rsidRPr="003A1EC0">
        <w:rPr>
          <w:color w:val="000000" w:themeColor="text1"/>
        </w:rPr>
        <w:t>Vivado</w:t>
      </w:r>
      <w:proofErr w:type="spellEnd"/>
      <w:r w:rsidRPr="003A1EC0">
        <w:rPr>
          <w:color w:val="000000" w:themeColor="text1"/>
        </w:rPr>
        <w:t>. Был</w:t>
      </w:r>
      <w:r w:rsidR="003A7575">
        <w:rPr>
          <w:color w:val="000000" w:themeColor="text1"/>
        </w:rPr>
        <w:t>о</w:t>
      </w:r>
      <w:r w:rsidRPr="003A1EC0">
        <w:rPr>
          <w:color w:val="000000" w:themeColor="text1"/>
        </w:rPr>
        <w:t xml:space="preserve"> разработан</w:t>
      </w:r>
      <w:r w:rsidR="003A7575">
        <w:rPr>
          <w:color w:val="000000" w:themeColor="text1"/>
        </w:rPr>
        <w:t>о</w:t>
      </w:r>
      <w:r w:rsidRPr="003A1EC0">
        <w:rPr>
          <w:color w:val="000000" w:themeColor="text1"/>
        </w:rPr>
        <w:t xml:space="preserve"> </w:t>
      </w:r>
      <w:r w:rsidR="003A7575">
        <w:rPr>
          <w:color w:val="000000" w:themeColor="text1"/>
        </w:rPr>
        <w:t>АЛУ</w:t>
      </w:r>
      <w:r w:rsidRPr="003A1EC0">
        <w:rPr>
          <w:color w:val="000000" w:themeColor="text1"/>
        </w:rPr>
        <w:t xml:space="preserve">, и его работа была успешно проверена с использованием симуляции в </w:t>
      </w:r>
      <w:proofErr w:type="spellStart"/>
      <w:r w:rsidRPr="003A1EC0">
        <w:rPr>
          <w:color w:val="000000" w:themeColor="text1"/>
        </w:rPr>
        <w:t>Vivado</w:t>
      </w:r>
      <w:proofErr w:type="spellEnd"/>
      <w:r w:rsidRPr="003A1EC0">
        <w:rPr>
          <w:color w:val="000000" w:themeColor="text1"/>
        </w:rPr>
        <w:t>. Лабораторная работа позволила лучше понять принципы цифровой э</w:t>
      </w:r>
      <w:bookmarkStart w:id="0" w:name="_GoBack"/>
      <w:bookmarkEnd w:id="0"/>
      <w:r w:rsidRPr="003A1EC0">
        <w:rPr>
          <w:color w:val="000000" w:themeColor="text1"/>
        </w:rPr>
        <w:t>лектроники и приобрести практические навыки в проектировании цифровых схем.</w:t>
      </w:r>
    </w:p>
    <w:sectPr w:rsidR="00CE6969" w:rsidRPr="003A1EC0" w:rsidSect="002107E5">
      <w:footerReference w:type="default" r:id="rId10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3D07B" w14:textId="77777777" w:rsidR="00113F5B" w:rsidRDefault="00113F5B" w:rsidP="009966EF">
      <w:pPr>
        <w:spacing w:line="240" w:lineRule="auto"/>
      </w:pPr>
      <w:r>
        <w:separator/>
      </w:r>
    </w:p>
  </w:endnote>
  <w:endnote w:type="continuationSeparator" w:id="0">
    <w:p w14:paraId="583CB55F" w14:textId="77777777" w:rsidR="00113F5B" w:rsidRDefault="00113F5B" w:rsidP="0099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794033"/>
      <w:docPartObj>
        <w:docPartGallery w:val="Page Numbers (Bottom of Page)"/>
        <w:docPartUnique/>
      </w:docPartObj>
    </w:sdtPr>
    <w:sdtEndPr/>
    <w:sdtContent>
      <w:p w14:paraId="10EC46FC" w14:textId="746440A8" w:rsidR="00053C78" w:rsidRDefault="00053C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575">
          <w:rPr>
            <w:noProof/>
          </w:rPr>
          <w:t>2</w:t>
        </w:r>
        <w:r>
          <w:fldChar w:fldCharType="end"/>
        </w:r>
      </w:p>
    </w:sdtContent>
  </w:sdt>
  <w:p w14:paraId="5580FDA6" w14:textId="77777777" w:rsidR="00053C78" w:rsidRDefault="00053C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3AAE4" w14:textId="77777777" w:rsidR="00113F5B" w:rsidRDefault="00113F5B" w:rsidP="009966EF">
      <w:pPr>
        <w:spacing w:line="240" w:lineRule="auto"/>
      </w:pPr>
      <w:r>
        <w:separator/>
      </w:r>
    </w:p>
  </w:footnote>
  <w:footnote w:type="continuationSeparator" w:id="0">
    <w:p w14:paraId="40F622A3" w14:textId="77777777" w:rsidR="00113F5B" w:rsidRDefault="00113F5B" w:rsidP="009966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ru-RU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lang w:val="ru-RU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ru-RU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lang w:val="ru-RU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lang w:val="ru-RU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lang w:val="ru-RU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lang w:val="ru-RU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lang w:val="ru-RU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lang w:val="ru-RU"/>
      </w:rPr>
    </w:lvl>
  </w:abstractNum>
  <w:abstractNum w:abstractNumId="3" w15:restartNumberingAfterBreak="0">
    <w:nsid w:val="00B8517E"/>
    <w:multiLevelType w:val="multilevel"/>
    <w:tmpl w:val="7C9043A4"/>
    <w:lvl w:ilvl="0">
      <w:start w:val="1"/>
      <w:numFmt w:val="decimal"/>
      <w:pStyle w:val="0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7852E46"/>
    <w:multiLevelType w:val="hybridMultilevel"/>
    <w:tmpl w:val="DDB8837E"/>
    <w:lvl w:ilvl="0" w:tplc="D2DE3AA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416425"/>
    <w:multiLevelType w:val="hybridMultilevel"/>
    <w:tmpl w:val="31387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9839E1"/>
    <w:multiLevelType w:val="hybridMultilevel"/>
    <w:tmpl w:val="607C11FE"/>
    <w:lvl w:ilvl="0" w:tplc="FFFFFFFF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B11DB"/>
    <w:multiLevelType w:val="hybridMultilevel"/>
    <w:tmpl w:val="D0B8C078"/>
    <w:lvl w:ilvl="0" w:tplc="0038D0F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A76C4D"/>
    <w:multiLevelType w:val="hybridMultilevel"/>
    <w:tmpl w:val="03D07DBA"/>
    <w:lvl w:ilvl="0" w:tplc="9B7C85C4">
      <w:start w:val="1"/>
      <w:numFmt w:val="decimal"/>
      <w:lvlText w:val="3.%1"/>
      <w:lvlJc w:val="left"/>
      <w:pPr>
        <w:ind w:left="21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D9B7A1E"/>
    <w:multiLevelType w:val="multilevel"/>
    <w:tmpl w:val="092641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E107B94"/>
    <w:multiLevelType w:val="hybridMultilevel"/>
    <w:tmpl w:val="4456FD9C"/>
    <w:lvl w:ilvl="0" w:tplc="D2DE3AA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5667C"/>
    <w:multiLevelType w:val="hybridMultilevel"/>
    <w:tmpl w:val="F016F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A1693A"/>
    <w:multiLevelType w:val="hybridMultilevel"/>
    <w:tmpl w:val="84E856FA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22DA2"/>
    <w:multiLevelType w:val="hybridMultilevel"/>
    <w:tmpl w:val="965AA29E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3336FB"/>
    <w:multiLevelType w:val="hybridMultilevel"/>
    <w:tmpl w:val="1810A3C8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06DF4"/>
    <w:multiLevelType w:val="hybridMultilevel"/>
    <w:tmpl w:val="06A40498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35E241C"/>
    <w:multiLevelType w:val="hybridMultilevel"/>
    <w:tmpl w:val="01C08EB8"/>
    <w:lvl w:ilvl="0" w:tplc="D2DE3A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B021D2"/>
    <w:multiLevelType w:val="hybridMultilevel"/>
    <w:tmpl w:val="52645E2C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1160D8"/>
    <w:multiLevelType w:val="hybridMultilevel"/>
    <w:tmpl w:val="16204336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11A1846"/>
    <w:multiLevelType w:val="hybridMultilevel"/>
    <w:tmpl w:val="AB0C561A"/>
    <w:lvl w:ilvl="0" w:tplc="048CDF94">
      <w:start w:val="1"/>
      <w:numFmt w:val="decimal"/>
      <w:suff w:val="space"/>
      <w:lvlText w:val="Рисунок %1 –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7206E"/>
    <w:multiLevelType w:val="hybridMultilevel"/>
    <w:tmpl w:val="D5128D80"/>
    <w:lvl w:ilvl="0" w:tplc="CEFAD9BE">
      <w:start w:val="1"/>
      <w:numFmt w:val="decimal"/>
      <w:lvlText w:val="Рисунок %1 –"/>
      <w:lvlJc w:val="left"/>
      <w:pPr>
        <w:ind w:left="1429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5218FC"/>
    <w:multiLevelType w:val="hybridMultilevel"/>
    <w:tmpl w:val="542A2A4C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D23F2"/>
    <w:multiLevelType w:val="hybridMultilevel"/>
    <w:tmpl w:val="D7EC395C"/>
    <w:lvl w:ilvl="0" w:tplc="B0F2A8E4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D10A5"/>
    <w:multiLevelType w:val="hybridMultilevel"/>
    <w:tmpl w:val="67468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CC6F91"/>
    <w:multiLevelType w:val="hybridMultilevel"/>
    <w:tmpl w:val="E07A50C4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B0F4540"/>
    <w:multiLevelType w:val="multilevel"/>
    <w:tmpl w:val="97FAE250"/>
    <w:lvl w:ilvl="0">
      <w:start w:val="1"/>
      <w:numFmt w:val="decimal"/>
      <w:lvlText w:val="Рисунок %1 –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6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12"/>
  </w:num>
  <w:num w:numId="9">
    <w:abstractNumId w:val="22"/>
  </w:num>
  <w:num w:numId="10">
    <w:abstractNumId w:val="25"/>
  </w:num>
  <w:num w:numId="11">
    <w:abstractNumId w:val="6"/>
  </w:num>
  <w:num w:numId="12">
    <w:abstractNumId w:val="9"/>
  </w:num>
  <w:num w:numId="13">
    <w:abstractNumId w:val="28"/>
  </w:num>
  <w:num w:numId="14">
    <w:abstractNumId w:val="13"/>
  </w:num>
  <w:num w:numId="15">
    <w:abstractNumId w:val="23"/>
  </w:num>
  <w:num w:numId="16">
    <w:abstractNumId w:val="14"/>
  </w:num>
  <w:num w:numId="17">
    <w:abstractNumId w:val="15"/>
  </w:num>
  <w:num w:numId="18">
    <w:abstractNumId w:val="24"/>
  </w:num>
  <w:num w:numId="19">
    <w:abstractNumId w:val="18"/>
  </w:num>
  <w:num w:numId="20">
    <w:abstractNumId w:val="20"/>
  </w:num>
  <w:num w:numId="21">
    <w:abstractNumId w:val="21"/>
  </w:num>
  <w:num w:numId="22">
    <w:abstractNumId w:val="19"/>
  </w:num>
  <w:num w:numId="23">
    <w:abstractNumId w:val="27"/>
  </w:num>
  <w:num w:numId="24">
    <w:abstractNumId w:val="16"/>
  </w:num>
  <w:num w:numId="25">
    <w:abstractNumId w:val="0"/>
  </w:num>
  <w:num w:numId="26">
    <w:abstractNumId w:val="1"/>
  </w:num>
  <w:num w:numId="27">
    <w:abstractNumId w:val="2"/>
  </w:num>
  <w:num w:numId="28">
    <w:abstractNumId w:val="7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F"/>
    <w:rsid w:val="00001701"/>
    <w:rsid w:val="0000238F"/>
    <w:rsid w:val="00005F85"/>
    <w:rsid w:val="00006C1C"/>
    <w:rsid w:val="00007BA1"/>
    <w:rsid w:val="00013BB8"/>
    <w:rsid w:val="00016470"/>
    <w:rsid w:val="000244ED"/>
    <w:rsid w:val="00027743"/>
    <w:rsid w:val="00033F34"/>
    <w:rsid w:val="00034F16"/>
    <w:rsid w:val="00036E6C"/>
    <w:rsid w:val="00040290"/>
    <w:rsid w:val="00041AB4"/>
    <w:rsid w:val="000430E9"/>
    <w:rsid w:val="00053215"/>
    <w:rsid w:val="00053C78"/>
    <w:rsid w:val="00060F1D"/>
    <w:rsid w:val="00061C6C"/>
    <w:rsid w:val="000630E0"/>
    <w:rsid w:val="000647D6"/>
    <w:rsid w:val="00064E83"/>
    <w:rsid w:val="0006558F"/>
    <w:rsid w:val="000671A7"/>
    <w:rsid w:val="000714EA"/>
    <w:rsid w:val="00082242"/>
    <w:rsid w:val="000849C3"/>
    <w:rsid w:val="0008648D"/>
    <w:rsid w:val="000866AA"/>
    <w:rsid w:val="000877FA"/>
    <w:rsid w:val="00087F1B"/>
    <w:rsid w:val="000905D0"/>
    <w:rsid w:val="00097922"/>
    <w:rsid w:val="000A34C2"/>
    <w:rsid w:val="000A3DDC"/>
    <w:rsid w:val="000A6211"/>
    <w:rsid w:val="000A799B"/>
    <w:rsid w:val="000B04AD"/>
    <w:rsid w:val="000B0D31"/>
    <w:rsid w:val="000B0E2F"/>
    <w:rsid w:val="000B3452"/>
    <w:rsid w:val="000C48D0"/>
    <w:rsid w:val="000C5BCE"/>
    <w:rsid w:val="000C69C0"/>
    <w:rsid w:val="000D455F"/>
    <w:rsid w:val="000D58EE"/>
    <w:rsid w:val="000E54B1"/>
    <w:rsid w:val="000E7025"/>
    <w:rsid w:val="000F0309"/>
    <w:rsid w:val="00106AD9"/>
    <w:rsid w:val="00106FBF"/>
    <w:rsid w:val="0011016D"/>
    <w:rsid w:val="00111D2F"/>
    <w:rsid w:val="00113F5B"/>
    <w:rsid w:val="0012108B"/>
    <w:rsid w:val="001230FB"/>
    <w:rsid w:val="00123116"/>
    <w:rsid w:val="00123507"/>
    <w:rsid w:val="00125B02"/>
    <w:rsid w:val="00130B8A"/>
    <w:rsid w:val="00136B04"/>
    <w:rsid w:val="00143BF3"/>
    <w:rsid w:val="00144F37"/>
    <w:rsid w:val="00156231"/>
    <w:rsid w:val="001608BB"/>
    <w:rsid w:val="00163337"/>
    <w:rsid w:val="001639E3"/>
    <w:rsid w:val="001659DA"/>
    <w:rsid w:val="0017181C"/>
    <w:rsid w:val="00175B1D"/>
    <w:rsid w:val="00181209"/>
    <w:rsid w:val="0018223B"/>
    <w:rsid w:val="00184C2B"/>
    <w:rsid w:val="00185E05"/>
    <w:rsid w:val="00191AB6"/>
    <w:rsid w:val="001975D1"/>
    <w:rsid w:val="001A0AF0"/>
    <w:rsid w:val="001B106F"/>
    <w:rsid w:val="001B2CA8"/>
    <w:rsid w:val="001B6B85"/>
    <w:rsid w:val="001C2CEE"/>
    <w:rsid w:val="001C3005"/>
    <w:rsid w:val="001C5AFD"/>
    <w:rsid w:val="001C696F"/>
    <w:rsid w:val="001D1B4F"/>
    <w:rsid w:val="001D1D76"/>
    <w:rsid w:val="001D5820"/>
    <w:rsid w:val="001D615E"/>
    <w:rsid w:val="001E3F36"/>
    <w:rsid w:val="001F0758"/>
    <w:rsid w:val="001F3074"/>
    <w:rsid w:val="001F3F55"/>
    <w:rsid w:val="001F482A"/>
    <w:rsid w:val="001F76EC"/>
    <w:rsid w:val="00200B15"/>
    <w:rsid w:val="00201FDE"/>
    <w:rsid w:val="002036D8"/>
    <w:rsid w:val="00204979"/>
    <w:rsid w:val="0020596A"/>
    <w:rsid w:val="002107E5"/>
    <w:rsid w:val="00213F35"/>
    <w:rsid w:val="00214A33"/>
    <w:rsid w:val="00215E9F"/>
    <w:rsid w:val="00217F04"/>
    <w:rsid w:val="00221440"/>
    <w:rsid w:val="002271C9"/>
    <w:rsid w:val="00227744"/>
    <w:rsid w:val="00231064"/>
    <w:rsid w:val="0023245C"/>
    <w:rsid w:val="00236D62"/>
    <w:rsid w:val="00237108"/>
    <w:rsid w:val="00240270"/>
    <w:rsid w:val="00250F85"/>
    <w:rsid w:val="00252BDD"/>
    <w:rsid w:val="002534B3"/>
    <w:rsid w:val="00263885"/>
    <w:rsid w:val="002641A0"/>
    <w:rsid w:val="00270688"/>
    <w:rsid w:val="00271201"/>
    <w:rsid w:val="00280E5F"/>
    <w:rsid w:val="00281E49"/>
    <w:rsid w:val="002827DC"/>
    <w:rsid w:val="0028602F"/>
    <w:rsid w:val="0028698D"/>
    <w:rsid w:val="00290839"/>
    <w:rsid w:val="00290B09"/>
    <w:rsid w:val="0029377A"/>
    <w:rsid w:val="00295BA7"/>
    <w:rsid w:val="0029778A"/>
    <w:rsid w:val="002A13C5"/>
    <w:rsid w:val="002B54D1"/>
    <w:rsid w:val="002B5516"/>
    <w:rsid w:val="002B585F"/>
    <w:rsid w:val="002C437B"/>
    <w:rsid w:val="002C4DB3"/>
    <w:rsid w:val="002C4E2B"/>
    <w:rsid w:val="002C5192"/>
    <w:rsid w:val="002D1AAD"/>
    <w:rsid w:val="002D353B"/>
    <w:rsid w:val="002D4B9C"/>
    <w:rsid w:val="002E0970"/>
    <w:rsid w:val="002E1B6A"/>
    <w:rsid w:val="002E30D4"/>
    <w:rsid w:val="002E3553"/>
    <w:rsid w:val="002E7014"/>
    <w:rsid w:val="002F1E9B"/>
    <w:rsid w:val="00311B0D"/>
    <w:rsid w:val="00320D32"/>
    <w:rsid w:val="00321019"/>
    <w:rsid w:val="00321750"/>
    <w:rsid w:val="00324C60"/>
    <w:rsid w:val="0032557F"/>
    <w:rsid w:val="00327E24"/>
    <w:rsid w:val="00327F19"/>
    <w:rsid w:val="00332390"/>
    <w:rsid w:val="00337AA0"/>
    <w:rsid w:val="00342298"/>
    <w:rsid w:val="00345838"/>
    <w:rsid w:val="0034658D"/>
    <w:rsid w:val="003471D3"/>
    <w:rsid w:val="00350F37"/>
    <w:rsid w:val="003578BE"/>
    <w:rsid w:val="0036156C"/>
    <w:rsid w:val="00361BF3"/>
    <w:rsid w:val="00362797"/>
    <w:rsid w:val="003629D1"/>
    <w:rsid w:val="00364B22"/>
    <w:rsid w:val="00365B4A"/>
    <w:rsid w:val="00366E05"/>
    <w:rsid w:val="003671A6"/>
    <w:rsid w:val="00371620"/>
    <w:rsid w:val="003730B8"/>
    <w:rsid w:val="00373819"/>
    <w:rsid w:val="00373C07"/>
    <w:rsid w:val="003767A7"/>
    <w:rsid w:val="003805F7"/>
    <w:rsid w:val="00384F1E"/>
    <w:rsid w:val="00393DAC"/>
    <w:rsid w:val="00395E3C"/>
    <w:rsid w:val="00397E49"/>
    <w:rsid w:val="003A1EC0"/>
    <w:rsid w:val="003A22FD"/>
    <w:rsid w:val="003A2E4D"/>
    <w:rsid w:val="003A7575"/>
    <w:rsid w:val="003B0508"/>
    <w:rsid w:val="003C00B6"/>
    <w:rsid w:val="003C795B"/>
    <w:rsid w:val="003D153D"/>
    <w:rsid w:val="003D2C72"/>
    <w:rsid w:val="003D4560"/>
    <w:rsid w:val="003D6A6F"/>
    <w:rsid w:val="003D7C52"/>
    <w:rsid w:val="003E0549"/>
    <w:rsid w:val="003E5A59"/>
    <w:rsid w:val="0040489C"/>
    <w:rsid w:val="0040798E"/>
    <w:rsid w:val="0041153E"/>
    <w:rsid w:val="00411BD5"/>
    <w:rsid w:val="004174E8"/>
    <w:rsid w:val="0042002C"/>
    <w:rsid w:val="0042029B"/>
    <w:rsid w:val="004234C2"/>
    <w:rsid w:val="00424166"/>
    <w:rsid w:val="0044146B"/>
    <w:rsid w:val="0044401C"/>
    <w:rsid w:val="00451145"/>
    <w:rsid w:val="00451D2E"/>
    <w:rsid w:val="004525C6"/>
    <w:rsid w:val="00453F4E"/>
    <w:rsid w:val="00456169"/>
    <w:rsid w:val="00460B4F"/>
    <w:rsid w:val="004617F0"/>
    <w:rsid w:val="00463FC2"/>
    <w:rsid w:val="00464CCB"/>
    <w:rsid w:val="00472D76"/>
    <w:rsid w:val="00475B68"/>
    <w:rsid w:val="004769DB"/>
    <w:rsid w:val="00476B81"/>
    <w:rsid w:val="0049040E"/>
    <w:rsid w:val="0049543C"/>
    <w:rsid w:val="00497BD4"/>
    <w:rsid w:val="004A26B2"/>
    <w:rsid w:val="004A301D"/>
    <w:rsid w:val="004B09DD"/>
    <w:rsid w:val="004B270F"/>
    <w:rsid w:val="004C116F"/>
    <w:rsid w:val="004C172E"/>
    <w:rsid w:val="004C384F"/>
    <w:rsid w:val="004D6B06"/>
    <w:rsid w:val="004E769C"/>
    <w:rsid w:val="004F2F19"/>
    <w:rsid w:val="004F3444"/>
    <w:rsid w:val="004F5C7A"/>
    <w:rsid w:val="0050086D"/>
    <w:rsid w:val="005014AE"/>
    <w:rsid w:val="0051018A"/>
    <w:rsid w:val="0051772C"/>
    <w:rsid w:val="00520F2E"/>
    <w:rsid w:val="0052344E"/>
    <w:rsid w:val="00524168"/>
    <w:rsid w:val="0052543B"/>
    <w:rsid w:val="005265DA"/>
    <w:rsid w:val="00534CA4"/>
    <w:rsid w:val="00540B4B"/>
    <w:rsid w:val="00541468"/>
    <w:rsid w:val="005431E0"/>
    <w:rsid w:val="00545119"/>
    <w:rsid w:val="005453AE"/>
    <w:rsid w:val="00550B00"/>
    <w:rsid w:val="005572E4"/>
    <w:rsid w:val="00560909"/>
    <w:rsid w:val="00560A48"/>
    <w:rsid w:val="00566A23"/>
    <w:rsid w:val="005673EE"/>
    <w:rsid w:val="005704DF"/>
    <w:rsid w:val="0057191F"/>
    <w:rsid w:val="00575888"/>
    <w:rsid w:val="00577686"/>
    <w:rsid w:val="005820FA"/>
    <w:rsid w:val="00587291"/>
    <w:rsid w:val="00596F5C"/>
    <w:rsid w:val="005A142E"/>
    <w:rsid w:val="005A18EB"/>
    <w:rsid w:val="005A5028"/>
    <w:rsid w:val="005A6004"/>
    <w:rsid w:val="005A6E6C"/>
    <w:rsid w:val="005B165C"/>
    <w:rsid w:val="005B638F"/>
    <w:rsid w:val="005D2AF6"/>
    <w:rsid w:val="005D67DC"/>
    <w:rsid w:val="005E27C2"/>
    <w:rsid w:val="005E281C"/>
    <w:rsid w:val="005E3208"/>
    <w:rsid w:val="005E354B"/>
    <w:rsid w:val="005E3CB7"/>
    <w:rsid w:val="005E4D27"/>
    <w:rsid w:val="005F32B6"/>
    <w:rsid w:val="005F73B7"/>
    <w:rsid w:val="005F73DC"/>
    <w:rsid w:val="00604339"/>
    <w:rsid w:val="00615ED3"/>
    <w:rsid w:val="0063221A"/>
    <w:rsid w:val="00635CF7"/>
    <w:rsid w:val="00644289"/>
    <w:rsid w:val="006446F1"/>
    <w:rsid w:val="00651C58"/>
    <w:rsid w:val="00652201"/>
    <w:rsid w:val="00652A2E"/>
    <w:rsid w:val="00657322"/>
    <w:rsid w:val="00657422"/>
    <w:rsid w:val="00657450"/>
    <w:rsid w:val="0066158A"/>
    <w:rsid w:val="006642C2"/>
    <w:rsid w:val="006651F4"/>
    <w:rsid w:val="006678AC"/>
    <w:rsid w:val="00667B28"/>
    <w:rsid w:val="0067425B"/>
    <w:rsid w:val="0067463D"/>
    <w:rsid w:val="006757CA"/>
    <w:rsid w:val="006843A1"/>
    <w:rsid w:val="00692866"/>
    <w:rsid w:val="00697F57"/>
    <w:rsid w:val="006A0BB4"/>
    <w:rsid w:val="006A1FB3"/>
    <w:rsid w:val="006A40DA"/>
    <w:rsid w:val="006A6AD2"/>
    <w:rsid w:val="006A77BE"/>
    <w:rsid w:val="006B0651"/>
    <w:rsid w:val="006B1B58"/>
    <w:rsid w:val="006B3A0F"/>
    <w:rsid w:val="006B7143"/>
    <w:rsid w:val="006C1474"/>
    <w:rsid w:val="006C2516"/>
    <w:rsid w:val="006C2C40"/>
    <w:rsid w:val="006C39C5"/>
    <w:rsid w:val="006D0647"/>
    <w:rsid w:val="006D2D3D"/>
    <w:rsid w:val="006D5DEA"/>
    <w:rsid w:val="006E2536"/>
    <w:rsid w:val="006E5DF9"/>
    <w:rsid w:val="006F0186"/>
    <w:rsid w:val="006F0A44"/>
    <w:rsid w:val="006F39C9"/>
    <w:rsid w:val="006F61D4"/>
    <w:rsid w:val="006F7699"/>
    <w:rsid w:val="007016A0"/>
    <w:rsid w:val="007047BA"/>
    <w:rsid w:val="007049D3"/>
    <w:rsid w:val="0071402A"/>
    <w:rsid w:val="00715B0E"/>
    <w:rsid w:val="00717CC6"/>
    <w:rsid w:val="00720749"/>
    <w:rsid w:val="00724A01"/>
    <w:rsid w:val="007266F2"/>
    <w:rsid w:val="00727011"/>
    <w:rsid w:val="00732157"/>
    <w:rsid w:val="00735B5D"/>
    <w:rsid w:val="007362B6"/>
    <w:rsid w:val="0073657D"/>
    <w:rsid w:val="007372F1"/>
    <w:rsid w:val="0074052D"/>
    <w:rsid w:val="00741EC7"/>
    <w:rsid w:val="00743184"/>
    <w:rsid w:val="00743990"/>
    <w:rsid w:val="00746A8A"/>
    <w:rsid w:val="00753440"/>
    <w:rsid w:val="00753AF7"/>
    <w:rsid w:val="00755890"/>
    <w:rsid w:val="00757FA8"/>
    <w:rsid w:val="0076058B"/>
    <w:rsid w:val="007628B6"/>
    <w:rsid w:val="00762A1D"/>
    <w:rsid w:val="0077368D"/>
    <w:rsid w:val="00774652"/>
    <w:rsid w:val="0077613E"/>
    <w:rsid w:val="007803DD"/>
    <w:rsid w:val="00781FC1"/>
    <w:rsid w:val="00782E33"/>
    <w:rsid w:val="00784648"/>
    <w:rsid w:val="00785DF7"/>
    <w:rsid w:val="007960F3"/>
    <w:rsid w:val="007A0D26"/>
    <w:rsid w:val="007A4BC9"/>
    <w:rsid w:val="007A5436"/>
    <w:rsid w:val="007A7A98"/>
    <w:rsid w:val="007B6083"/>
    <w:rsid w:val="007B7DC3"/>
    <w:rsid w:val="007C347C"/>
    <w:rsid w:val="007C3861"/>
    <w:rsid w:val="007D14FF"/>
    <w:rsid w:val="007D1F66"/>
    <w:rsid w:val="007D64BF"/>
    <w:rsid w:val="007D7478"/>
    <w:rsid w:val="007E1A16"/>
    <w:rsid w:val="007E78E0"/>
    <w:rsid w:val="007E79E8"/>
    <w:rsid w:val="007F029C"/>
    <w:rsid w:val="007F2FBB"/>
    <w:rsid w:val="007F372C"/>
    <w:rsid w:val="007F4F4F"/>
    <w:rsid w:val="007F511D"/>
    <w:rsid w:val="00806234"/>
    <w:rsid w:val="0081368E"/>
    <w:rsid w:val="00814429"/>
    <w:rsid w:val="00816CB8"/>
    <w:rsid w:val="0082256D"/>
    <w:rsid w:val="00832CD0"/>
    <w:rsid w:val="0083648F"/>
    <w:rsid w:val="00836C1E"/>
    <w:rsid w:val="00840DC4"/>
    <w:rsid w:val="00844447"/>
    <w:rsid w:val="00847A6D"/>
    <w:rsid w:val="00861471"/>
    <w:rsid w:val="00861893"/>
    <w:rsid w:val="00861D0F"/>
    <w:rsid w:val="008641A5"/>
    <w:rsid w:val="00865BA0"/>
    <w:rsid w:val="00866201"/>
    <w:rsid w:val="00872371"/>
    <w:rsid w:val="00876D31"/>
    <w:rsid w:val="00881243"/>
    <w:rsid w:val="00881396"/>
    <w:rsid w:val="00881DA6"/>
    <w:rsid w:val="0088500A"/>
    <w:rsid w:val="008858A4"/>
    <w:rsid w:val="00886ED4"/>
    <w:rsid w:val="00896DB4"/>
    <w:rsid w:val="008A2EB9"/>
    <w:rsid w:val="008A6340"/>
    <w:rsid w:val="008B0EF4"/>
    <w:rsid w:val="008B2BE4"/>
    <w:rsid w:val="008B3636"/>
    <w:rsid w:val="008B4D54"/>
    <w:rsid w:val="008C13A0"/>
    <w:rsid w:val="008C207E"/>
    <w:rsid w:val="008C2D63"/>
    <w:rsid w:val="008C37A0"/>
    <w:rsid w:val="008C5656"/>
    <w:rsid w:val="008C7AB4"/>
    <w:rsid w:val="008D1421"/>
    <w:rsid w:val="008D4961"/>
    <w:rsid w:val="008D5E2A"/>
    <w:rsid w:val="008D6DEB"/>
    <w:rsid w:val="008E69D7"/>
    <w:rsid w:val="008F2CD4"/>
    <w:rsid w:val="008F78E9"/>
    <w:rsid w:val="00902AB8"/>
    <w:rsid w:val="00905C51"/>
    <w:rsid w:val="00907B4D"/>
    <w:rsid w:val="0091204D"/>
    <w:rsid w:val="0093026D"/>
    <w:rsid w:val="00930601"/>
    <w:rsid w:val="009330A2"/>
    <w:rsid w:val="0093312E"/>
    <w:rsid w:val="009362CD"/>
    <w:rsid w:val="0093790E"/>
    <w:rsid w:val="00940539"/>
    <w:rsid w:val="00942974"/>
    <w:rsid w:val="00942DAD"/>
    <w:rsid w:val="00946F29"/>
    <w:rsid w:val="009667A5"/>
    <w:rsid w:val="0097474A"/>
    <w:rsid w:val="00974974"/>
    <w:rsid w:val="0098367B"/>
    <w:rsid w:val="00990123"/>
    <w:rsid w:val="0099135B"/>
    <w:rsid w:val="00993AA0"/>
    <w:rsid w:val="009943E0"/>
    <w:rsid w:val="009966EF"/>
    <w:rsid w:val="009A620D"/>
    <w:rsid w:val="009A64E4"/>
    <w:rsid w:val="009B0C6E"/>
    <w:rsid w:val="009B175F"/>
    <w:rsid w:val="009B40B0"/>
    <w:rsid w:val="009C1180"/>
    <w:rsid w:val="009C2D39"/>
    <w:rsid w:val="009C4763"/>
    <w:rsid w:val="009C49D2"/>
    <w:rsid w:val="009D3843"/>
    <w:rsid w:val="009D3DE2"/>
    <w:rsid w:val="009D48C6"/>
    <w:rsid w:val="009D4F84"/>
    <w:rsid w:val="009E4159"/>
    <w:rsid w:val="009F2C29"/>
    <w:rsid w:val="009F68CF"/>
    <w:rsid w:val="009F7B62"/>
    <w:rsid w:val="00A00D7B"/>
    <w:rsid w:val="00A03EC2"/>
    <w:rsid w:val="00A06BD1"/>
    <w:rsid w:val="00A11391"/>
    <w:rsid w:val="00A115CE"/>
    <w:rsid w:val="00A171BF"/>
    <w:rsid w:val="00A25DF0"/>
    <w:rsid w:val="00A25E51"/>
    <w:rsid w:val="00A30959"/>
    <w:rsid w:val="00A31E93"/>
    <w:rsid w:val="00A32A0F"/>
    <w:rsid w:val="00A36C0F"/>
    <w:rsid w:val="00A400D7"/>
    <w:rsid w:val="00A47400"/>
    <w:rsid w:val="00A53379"/>
    <w:rsid w:val="00A53783"/>
    <w:rsid w:val="00A60783"/>
    <w:rsid w:val="00A64B25"/>
    <w:rsid w:val="00A6634C"/>
    <w:rsid w:val="00A724D9"/>
    <w:rsid w:val="00A749FE"/>
    <w:rsid w:val="00A76E60"/>
    <w:rsid w:val="00A80908"/>
    <w:rsid w:val="00A82F07"/>
    <w:rsid w:val="00A86535"/>
    <w:rsid w:val="00A92BDC"/>
    <w:rsid w:val="00A97D03"/>
    <w:rsid w:val="00AA119D"/>
    <w:rsid w:val="00AA228A"/>
    <w:rsid w:val="00AA5284"/>
    <w:rsid w:val="00AA5BD3"/>
    <w:rsid w:val="00AA5FA6"/>
    <w:rsid w:val="00AB090A"/>
    <w:rsid w:val="00AB25B6"/>
    <w:rsid w:val="00AB4808"/>
    <w:rsid w:val="00AB6896"/>
    <w:rsid w:val="00AC316E"/>
    <w:rsid w:val="00AC3737"/>
    <w:rsid w:val="00AC4C3A"/>
    <w:rsid w:val="00AC635D"/>
    <w:rsid w:val="00AD3C02"/>
    <w:rsid w:val="00AD420C"/>
    <w:rsid w:val="00AD5592"/>
    <w:rsid w:val="00AD7D1A"/>
    <w:rsid w:val="00AE1C9A"/>
    <w:rsid w:val="00AE77BA"/>
    <w:rsid w:val="00AF0C8A"/>
    <w:rsid w:val="00AF2228"/>
    <w:rsid w:val="00AF35CC"/>
    <w:rsid w:val="00AF5C5F"/>
    <w:rsid w:val="00AF7235"/>
    <w:rsid w:val="00B022B5"/>
    <w:rsid w:val="00B037D4"/>
    <w:rsid w:val="00B04C33"/>
    <w:rsid w:val="00B118B4"/>
    <w:rsid w:val="00B207BE"/>
    <w:rsid w:val="00B27B2C"/>
    <w:rsid w:val="00B27BD5"/>
    <w:rsid w:val="00B37BE4"/>
    <w:rsid w:val="00B37E37"/>
    <w:rsid w:val="00B400CD"/>
    <w:rsid w:val="00B42562"/>
    <w:rsid w:val="00B4258A"/>
    <w:rsid w:val="00B46EEB"/>
    <w:rsid w:val="00B503CC"/>
    <w:rsid w:val="00B50D32"/>
    <w:rsid w:val="00B605A6"/>
    <w:rsid w:val="00B63C8A"/>
    <w:rsid w:val="00B67CEB"/>
    <w:rsid w:val="00B7003F"/>
    <w:rsid w:val="00B70BD5"/>
    <w:rsid w:val="00B72906"/>
    <w:rsid w:val="00B86AE2"/>
    <w:rsid w:val="00B87852"/>
    <w:rsid w:val="00B90730"/>
    <w:rsid w:val="00B948F1"/>
    <w:rsid w:val="00BA6B61"/>
    <w:rsid w:val="00BB77B9"/>
    <w:rsid w:val="00BC33AB"/>
    <w:rsid w:val="00BC7A63"/>
    <w:rsid w:val="00BE3258"/>
    <w:rsid w:val="00BE5F89"/>
    <w:rsid w:val="00BE5FE1"/>
    <w:rsid w:val="00BE610C"/>
    <w:rsid w:val="00BF21D9"/>
    <w:rsid w:val="00BF635B"/>
    <w:rsid w:val="00C05245"/>
    <w:rsid w:val="00C220A8"/>
    <w:rsid w:val="00C263B6"/>
    <w:rsid w:val="00C30F1E"/>
    <w:rsid w:val="00C312B3"/>
    <w:rsid w:val="00C35740"/>
    <w:rsid w:val="00C424C0"/>
    <w:rsid w:val="00C429A3"/>
    <w:rsid w:val="00C42EE1"/>
    <w:rsid w:val="00C44AE0"/>
    <w:rsid w:val="00C469FA"/>
    <w:rsid w:val="00C47801"/>
    <w:rsid w:val="00C47A0C"/>
    <w:rsid w:val="00C5265D"/>
    <w:rsid w:val="00C55CE1"/>
    <w:rsid w:val="00C5652E"/>
    <w:rsid w:val="00C618AA"/>
    <w:rsid w:val="00C61A09"/>
    <w:rsid w:val="00C6721E"/>
    <w:rsid w:val="00C74824"/>
    <w:rsid w:val="00C75694"/>
    <w:rsid w:val="00C7586C"/>
    <w:rsid w:val="00C8049D"/>
    <w:rsid w:val="00C8199C"/>
    <w:rsid w:val="00C82658"/>
    <w:rsid w:val="00C9039F"/>
    <w:rsid w:val="00C96B2D"/>
    <w:rsid w:val="00CA283E"/>
    <w:rsid w:val="00CA3CC7"/>
    <w:rsid w:val="00CA6131"/>
    <w:rsid w:val="00CA714F"/>
    <w:rsid w:val="00CA71F5"/>
    <w:rsid w:val="00CB1D79"/>
    <w:rsid w:val="00CC7799"/>
    <w:rsid w:val="00CD26F4"/>
    <w:rsid w:val="00CD4C95"/>
    <w:rsid w:val="00CE0927"/>
    <w:rsid w:val="00CE3D12"/>
    <w:rsid w:val="00CE6969"/>
    <w:rsid w:val="00CE6D1A"/>
    <w:rsid w:val="00CF67EA"/>
    <w:rsid w:val="00D03ADC"/>
    <w:rsid w:val="00D07006"/>
    <w:rsid w:val="00D0726A"/>
    <w:rsid w:val="00D10321"/>
    <w:rsid w:val="00D12584"/>
    <w:rsid w:val="00D14DB4"/>
    <w:rsid w:val="00D16FC9"/>
    <w:rsid w:val="00D2067A"/>
    <w:rsid w:val="00D227F0"/>
    <w:rsid w:val="00D23916"/>
    <w:rsid w:val="00D269BA"/>
    <w:rsid w:val="00D30B67"/>
    <w:rsid w:val="00D3325C"/>
    <w:rsid w:val="00D33D66"/>
    <w:rsid w:val="00D33F9E"/>
    <w:rsid w:val="00D3624F"/>
    <w:rsid w:val="00D36962"/>
    <w:rsid w:val="00D37058"/>
    <w:rsid w:val="00D370F1"/>
    <w:rsid w:val="00D47C48"/>
    <w:rsid w:val="00D53C8C"/>
    <w:rsid w:val="00D53D8A"/>
    <w:rsid w:val="00D60D0D"/>
    <w:rsid w:val="00D64840"/>
    <w:rsid w:val="00D735A3"/>
    <w:rsid w:val="00D7515D"/>
    <w:rsid w:val="00D8107D"/>
    <w:rsid w:val="00D823A7"/>
    <w:rsid w:val="00D91D91"/>
    <w:rsid w:val="00D92C3A"/>
    <w:rsid w:val="00D95EE8"/>
    <w:rsid w:val="00DA3352"/>
    <w:rsid w:val="00DA52F9"/>
    <w:rsid w:val="00DA61A9"/>
    <w:rsid w:val="00DA6D16"/>
    <w:rsid w:val="00DA7895"/>
    <w:rsid w:val="00DB5F6F"/>
    <w:rsid w:val="00DB60D4"/>
    <w:rsid w:val="00DD0797"/>
    <w:rsid w:val="00DD0E72"/>
    <w:rsid w:val="00DD14DB"/>
    <w:rsid w:val="00DD38DA"/>
    <w:rsid w:val="00DD4B80"/>
    <w:rsid w:val="00DE4F26"/>
    <w:rsid w:val="00DE549D"/>
    <w:rsid w:val="00DE647E"/>
    <w:rsid w:val="00DF1467"/>
    <w:rsid w:val="00DF66AD"/>
    <w:rsid w:val="00E0096F"/>
    <w:rsid w:val="00E00A62"/>
    <w:rsid w:val="00E014EE"/>
    <w:rsid w:val="00E02D3E"/>
    <w:rsid w:val="00E04DF5"/>
    <w:rsid w:val="00E0588D"/>
    <w:rsid w:val="00E06633"/>
    <w:rsid w:val="00E07C78"/>
    <w:rsid w:val="00E10025"/>
    <w:rsid w:val="00E119F1"/>
    <w:rsid w:val="00E1771A"/>
    <w:rsid w:val="00E2051D"/>
    <w:rsid w:val="00E208B5"/>
    <w:rsid w:val="00E2192A"/>
    <w:rsid w:val="00E23B13"/>
    <w:rsid w:val="00E24165"/>
    <w:rsid w:val="00E26E39"/>
    <w:rsid w:val="00E3281B"/>
    <w:rsid w:val="00E34C5F"/>
    <w:rsid w:val="00E40881"/>
    <w:rsid w:val="00E445A1"/>
    <w:rsid w:val="00E456FF"/>
    <w:rsid w:val="00E46B85"/>
    <w:rsid w:val="00E51130"/>
    <w:rsid w:val="00E54323"/>
    <w:rsid w:val="00E54533"/>
    <w:rsid w:val="00E83E28"/>
    <w:rsid w:val="00E86041"/>
    <w:rsid w:val="00E90052"/>
    <w:rsid w:val="00E92226"/>
    <w:rsid w:val="00E93F4A"/>
    <w:rsid w:val="00E953F4"/>
    <w:rsid w:val="00EA0984"/>
    <w:rsid w:val="00EA1A62"/>
    <w:rsid w:val="00EA66A6"/>
    <w:rsid w:val="00EB1556"/>
    <w:rsid w:val="00EB1D20"/>
    <w:rsid w:val="00EB31B3"/>
    <w:rsid w:val="00EB3546"/>
    <w:rsid w:val="00EB7CE9"/>
    <w:rsid w:val="00EC0DA6"/>
    <w:rsid w:val="00EC1DF2"/>
    <w:rsid w:val="00EC46CD"/>
    <w:rsid w:val="00ED0B0C"/>
    <w:rsid w:val="00ED275F"/>
    <w:rsid w:val="00EF4B41"/>
    <w:rsid w:val="00EF74CF"/>
    <w:rsid w:val="00F00B2E"/>
    <w:rsid w:val="00F016DC"/>
    <w:rsid w:val="00F03B16"/>
    <w:rsid w:val="00F078AB"/>
    <w:rsid w:val="00F11A5B"/>
    <w:rsid w:val="00F120D6"/>
    <w:rsid w:val="00F17C08"/>
    <w:rsid w:val="00F20338"/>
    <w:rsid w:val="00F25E25"/>
    <w:rsid w:val="00F27471"/>
    <w:rsid w:val="00F3295F"/>
    <w:rsid w:val="00F32BF8"/>
    <w:rsid w:val="00F33CB5"/>
    <w:rsid w:val="00F35054"/>
    <w:rsid w:val="00F37534"/>
    <w:rsid w:val="00F506FD"/>
    <w:rsid w:val="00F542CE"/>
    <w:rsid w:val="00F63469"/>
    <w:rsid w:val="00F63A86"/>
    <w:rsid w:val="00F63C8B"/>
    <w:rsid w:val="00F67892"/>
    <w:rsid w:val="00F67B73"/>
    <w:rsid w:val="00F7111E"/>
    <w:rsid w:val="00F7241E"/>
    <w:rsid w:val="00F7301A"/>
    <w:rsid w:val="00F7385E"/>
    <w:rsid w:val="00F74ADE"/>
    <w:rsid w:val="00F770EF"/>
    <w:rsid w:val="00F91B28"/>
    <w:rsid w:val="00F91FEB"/>
    <w:rsid w:val="00F954C3"/>
    <w:rsid w:val="00FB523E"/>
    <w:rsid w:val="00FC06EF"/>
    <w:rsid w:val="00FC0CB0"/>
    <w:rsid w:val="00FC760E"/>
    <w:rsid w:val="00FD376A"/>
    <w:rsid w:val="00FD66DD"/>
    <w:rsid w:val="00FE6B93"/>
    <w:rsid w:val="00FE7690"/>
    <w:rsid w:val="00FF016A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B541F"/>
  <w15:chartTrackingRefBased/>
  <w15:docId w15:val="{94D0C029-6773-413C-8D18-0EF3420C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EC0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rsid w:val="001975D1"/>
    <w:pPr>
      <w:keepNext/>
      <w:numPr>
        <w:ilvl w:val="1"/>
        <w:numId w:val="24"/>
      </w:numPr>
      <w:suppressAutoHyphens/>
      <w:spacing w:line="240" w:lineRule="auto"/>
      <w:jc w:val="center"/>
      <w:outlineLvl w:val="1"/>
    </w:pPr>
    <w:rPr>
      <w:rFonts w:ascii="Arial" w:hAnsi="Arial" w:cs="Arial"/>
      <w:b/>
      <w:bCs/>
      <w:iCs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link w:val="a4"/>
    <w:qFormat/>
    <w:rsid w:val="00371620"/>
    <w:pPr>
      <w:spacing w:after="0" w:line="340" w:lineRule="exact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Мой обычный Знак"/>
    <w:basedOn w:val="a0"/>
    <w:link w:val="a3"/>
    <w:rsid w:val="00371620"/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6A77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966E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6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966E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6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Мой_заголовок_0"/>
    <w:basedOn w:val="a5"/>
    <w:link w:val="00"/>
    <w:qFormat/>
    <w:rsid w:val="00371620"/>
    <w:pPr>
      <w:numPr>
        <w:numId w:val="1"/>
      </w:numPr>
      <w:spacing w:line="240" w:lineRule="auto"/>
    </w:pPr>
    <w:rPr>
      <w:b/>
      <w:bCs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371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00">
    <w:name w:val="Мой_заголовок_0 Знак"/>
    <w:basedOn w:val="a6"/>
    <w:link w:val="0"/>
    <w:rsid w:val="003716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rsid w:val="008F2CD4"/>
    <w:pPr>
      <w:spacing w:line="240" w:lineRule="auto"/>
      <w:ind w:firstLine="0"/>
      <w:jc w:val="center"/>
    </w:pPr>
    <w:rPr>
      <w:rFonts w:eastAsia="SimSun"/>
      <w:b/>
      <w:bCs/>
      <w:sz w:val="28"/>
      <w:szCs w:val="28"/>
      <w:lang w:eastAsia="zh-CN"/>
    </w:rPr>
  </w:style>
  <w:style w:type="character" w:customStyle="1" w:styleId="22">
    <w:name w:val="Основной текст 2 Знак"/>
    <w:basedOn w:val="a0"/>
    <w:link w:val="21"/>
    <w:rsid w:val="008F2CD4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customStyle="1" w:styleId="MTDisplayEquation">
    <w:name w:val="MTDisplayEquation"/>
    <w:basedOn w:val="a3"/>
    <w:next w:val="a"/>
    <w:link w:val="MTDisplayEquation0"/>
    <w:rsid w:val="00D14D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D14DB4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1975D1"/>
    <w:rPr>
      <w:rFonts w:ascii="Arial" w:eastAsia="Times New Roman" w:hAnsi="Arial" w:cs="Arial"/>
      <w:b/>
      <w:bCs/>
      <w:iCs/>
      <w:sz w:val="24"/>
      <w:szCs w:val="28"/>
      <w:lang w:eastAsia="ar-SA"/>
    </w:rPr>
  </w:style>
  <w:style w:type="character" w:styleId="ab">
    <w:name w:val="Placeholder Text"/>
    <w:basedOn w:val="a0"/>
    <w:uiPriority w:val="99"/>
    <w:semiHidden/>
    <w:rsid w:val="001975D1"/>
    <w:rPr>
      <w:color w:val="808080"/>
    </w:rPr>
  </w:style>
  <w:style w:type="paragraph" w:customStyle="1" w:styleId="ac">
    <w:name w:val="Содержимое таблицы"/>
    <w:basedOn w:val="a"/>
    <w:rsid w:val="001975D1"/>
    <w:pPr>
      <w:suppressLineNumbers/>
      <w:suppressAutoHyphens/>
      <w:spacing w:line="240" w:lineRule="auto"/>
    </w:pPr>
    <w:rPr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3A75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A757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684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16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1736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5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77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5330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272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844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4916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397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0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29D15-5CC9-4347-BE3E-781AAD96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Markovskiy</dc:creator>
  <cp:keywords/>
  <dc:description/>
  <cp:lastModifiedBy>Semen</cp:lastModifiedBy>
  <cp:revision>4</cp:revision>
  <cp:lastPrinted>2023-09-25T15:42:00Z</cp:lastPrinted>
  <dcterms:created xsi:type="dcterms:W3CDTF">2023-09-25T15:39:00Z</dcterms:created>
  <dcterms:modified xsi:type="dcterms:W3CDTF">2023-09-25T15:42:00Z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